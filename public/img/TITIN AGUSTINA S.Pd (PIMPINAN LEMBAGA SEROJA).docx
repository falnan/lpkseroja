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8A5" w:rsidRDefault="00C108A5" w:rsidP="00C108A5">
      <w:pPr>
        <w:rPr>
          <w:b/>
        </w:rPr>
      </w:pPr>
      <w:bookmarkStart w:id="0" w:name="_GoBack"/>
      <w:r>
        <w:rPr>
          <w:b/>
        </w:rPr>
        <w:t xml:space="preserve">TITIN AGUSTINA </w:t>
      </w:r>
      <w:proofErr w:type="spellStart"/>
      <w:proofErr w:type="gramStart"/>
      <w:r>
        <w:rPr>
          <w:b/>
        </w:rPr>
        <w:t>S.Pd</w:t>
      </w:r>
      <w:proofErr w:type="spellEnd"/>
      <w:proofErr w:type="gramEnd"/>
      <w:r>
        <w:rPr>
          <w:b/>
        </w:rPr>
        <w:t xml:space="preserve"> (PIMPINAN LEMBAGA SEROJA)</w:t>
      </w:r>
    </w:p>
    <w:bookmarkEnd w:id="0"/>
    <w:p w:rsidR="00DA48F8" w:rsidRDefault="00C108A5" w:rsidP="00C108A5">
      <w:r>
        <w:rPr>
          <w:b/>
          <w:noProof/>
        </w:rPr>
        <w:drawing>
          <wp:inline distT="0" distB="0" distL="0" distR="0" wp14:anchorId="15C871B0" wp14:editId="45BE24FC">
            <wp:extent cx="5943600" cy="594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ETU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F8"/>
    <w:rsid w:val="00186CA4"/>
    <w:rsid w:val="004A39DF"/>
    <w:rsid w:val="00645252"/>
    <w:rsid w:val="006463CC"/>
    <w:rsid w:val="006D3D74"/>
    <w:rsid w:val="0083569A"/>
    <w:rsid w:val="00A9204E"/>
    <w:rsid w:val="00C108A5"/>
    <w:rsid w:val="00CF24E4"/>
    <w:rsid w:val="00DA48F8"/>
    <w:rsid w:val="00ED3CF2"/>
    <w:rsid w:val="00F8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6198E"/>
  <w15:chartTrackingRefBased/>
  <w15:docId w15:val="{1A024088-14DC-456A-862B-DD6099CF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8A5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%20C%20E%20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C E R</dc:creator>
  <cp:keywords/>
  <dc:description/>
  <cp:lastModifiedBy>A C E R</cp:lastModifiedBy>
  <cp:revision>2</cp:revision>
  <dcterms:created xsi:type="dcterms:W3CDTF">2023-04-02T00:05:00Z</dcterms:created>
  <dcterms:modified xsi:type="dcterms:W3CDTF">2023-04-02T00:05:00Z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